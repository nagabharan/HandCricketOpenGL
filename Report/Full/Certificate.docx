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DE2" w:rsidRDefault="00FB2DE2">
      <w:pPr>
        <w:pStyle w:val="Heading1"/>
        <w:rPr>
          <w:b w:val="0"/>
          <w:color w:val="800000"/>
          <w:sz w:val="26"/>
          <w:szCs w:val="26"/>
        </w:rPr>
      </w:pPr>
      <w:bookmarkStart w:id="0" w:name="_GoBack"/>
      <w:bookmarkEnd w:id="0"/>
      <w:r>
        <w:rPr>
          <w:color w:val="800000"/>
          <w:sz w:val="34"/>
          <w:szCs w:val="34"/>
        </w:rPr>
        <w:t>VISVESVARAYA TECHNOLOGICAL UNIVERSITY</w:t>
      </w:r>
    </w:p>
    <w:p w:rsidR="00FB2DE2" w:rsidRDefault="00FB2DE2">
      <w:pPr>
        <w:pStyle w:val="Heading2"/>
        <w:rPr>
          <w:color w:val="800000"/>
          <w:sz w:val="26"/>
          <w:szCs w:val="26"/>
        </w:rPr>
      </w:pPr>
      <w:r>
        <w:rPr>
          <w:b w:val="0"/>
          <w:color w:val="800000"/>
          <w:sz w:val="26"/>
          <w:szCs w:val="26"/>
        </w:rPr>
        <w:t xml:space="preserve"> Belgaum-590014</w:t>
      </w:r>
    </w:p>
    <w:p w:rsidR="00FB2DE2" w:rsidRDefault="00FB2DE2">
      <w:pPr>
        <w:rPr>
          <w:bCs/>
          <w:color w:val="800000"/>
          <w:sz w:val="26"/>
          <w:szCs w:val="26"/>
        </w:rPr>
      </w:pPr>
    </w:p>
    <w:p w:rsidR="00FB2DE2" w:rsidRDefault="006601F0">
      <w:pPr>
        <w:jc w:val="center"/>
        <w:rPr>
          <w:szCs w:val="28"/>
        </w:rPr>
      </w:pPr>
      <w:r>
        <w:rPr>
          <w:bCs/>
          <w:noProof/>
          <w:sz w:val="28"/>
          <w:lang w:eastAsia="en-US"/>
        </w:rPr>
        <w:drawing>
          <wp:inline distT="0" distB="0" distL="0" distR="0">
            <wp:extent cx="1164590" cy="1285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2852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E2" w:rsidRDefault="00FB2DE2">
      <w:pPr>
        <w:pStyle w:val="Heading1"/>
        <w:rPr>
          <w:szCs w:val="28"/>
        </w:rPr>
      </w:pPr>
    </w:p>
    <w:p w:rsidR="00FB2DE2" w:rsidRDefault="00FB2DE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Report</w:t>
      </w:r>
    </w:p>
    <w:p w:rsidR="00FB2DE2" w:rsidRDefault="00FB2DE2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sz w:val="28"/>
          <w:szCs w:val="28"/>
        </w:rPr>
        <w:t>On</w:t>
      </w:r>
    </w:p>
    <w:p w:rsidR="00FB2DE2" w:rsidRDefault="00FB2DE2">
      <w:pPr>
        <w:jc w:val="center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>“HAND-CRICKET”</w:t>
      </w:r>
    </w:p>
    <w:p w:rsidR="00F872A2" w:rsidRDefault="00F872A2">
      <w:pPr>
        <w:jc w:val="center"/>
        <w:rPr>
          <w:sz w:val="26"/>
          <w:szCs w:val="26"/>
        </w:rPr>
      </w:pPr>
    </w:p>
    <w:p w:rsidR="00FB2DE2" w:rsidRDefault="00FB2DE2">
      <w:pPr>
        <w:pStyle w:val="Heading6"/>
      </w:pPr>
      <w:r>
        <w:rPr>
          <w:sz w:val="26"/>
          <w:szCs w:val="26"/>
        </w:rPr>
        <w:t>Submitted in partial fulfillment of the requirements for the VI Semester</w:t>
      </w:r>
      <w:r>
        <w:rPr>
          <w:sz w:val="28"/>
          <w:szCs w:val="28"/>
        </w:rPr>
        <w:t xml:space="preserve"> </w:t>
      </w:r>
    </w:p>
    <w:p w:rsidR="00FB2DE2" w:rsidRDefault="00FB2DE2"/>
    <w:p w:rsidR="00FB2DE2" w:rsidRDefault="00FB2DE2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Computer Graphics and Visualization </w:t>
      </w:r>
      <w:r w:rsidR="00F872A2">
        <w:rPr>
          <w:b/>
          <w:bCs/>
          <w:sz w:val="32"/>
          <w:szCs w:val="32"/>
        </w:rPr>
        <w:t>Lab (</w:t>
      </w:r>
      <w:r>
        <w:rPr>
          <w:b/>
          <w:bCs/>
          <w:sz w:val="32"/>
          <w:szCs w:val="32"/>
        </w:rPr>
        <w:t>10CSL67)</w:t>
      </w:r>
    </w:p>
    <w:p w:rsidR="00FB2DE2" w:rsidRDefault="00FB2DE2">
      <w:pPr>
        <w:pStyle w:val="Heading2"/>
        <w:rPr>
          <w:sz w:val="28"/>
          <w:szCs w:val="28"/>
        </w:rPr>
      </w:pPr>
    </w:p>
    <w:p w:rsidR="00FB2DE2" w:rsidRDefault="00FB2DE2">
      <w:pPr>
        <w:pStyle w:val="Heading2"/>
        <w:rPr>
          <w:color w:val="00AE00"/>
          <w:sz w:val="20"/>
          <w:szCs w:val="20"/>
        </w:rPr>
      </w:pPr>
      <w:r>
        <w:rPr>
          <w:color w:val="00AE00"/>
          <w:sz w:val="28"/>
          <w:szCs w:val="28"/>
        </w:rPr>
        <w:t>Bachelor of Engineering</w:t>
      </w:r>
    </w:p>
    <w:p w:rsidR="00FB2DE2" w:rsidRDefault="00FB2DE2">
      <w:pPr>
        <w:pStyle w:val="Heading2"/>
        <w:rPr>
          <w:color w:val="00AE00"/>
          <w:szCs w:val="28"/>
        </w:rPr>
      </w:pPr>
      <w:r>
        <w:rPr>
          <w:color w:val="00AE00"/>
          <w:sz w:val="20"/>
          <w:szCs w:val="20"/>
        </w:rPr>
        <w:t>IN</w:t>
      </w:r>
    </w:p>
    <w:p w:rsidR="00FB2DE2" w:rsidRDefault="00FB2DE2">
      <w:pPr>
        <w:pStyle w:val="Heading1"/>
        <w:rPr>
          <w:color w:val="00AE00"/>
          <w:szCs w:val="28"/>
        </w:rPr>
      </w:pPr>
      <w:r>
        <w:rPr>
          <w:color w:val="00AE00"/>
          <w:szCs w:val="28"/>
        </w:rPr>
        <w:t>COMPUTER SCIENCE AND ENGINEERING</w:t>
      </w:r>
    </w:p>
    <w:p w:rsidR="00FB2DE2" w:rsidRDefault="00FB2DE2">
      <w:pPr>
        <w:pStyle w:val="Heading2"/>
        <w:rPr>
          <w:color w:val="00AE00"/>
          <w:sz w:val="28"/>
          <w:szCs w:val="28"/>
        </w:rPr>
      </w:pPr>
    </w:p>
    <w:p w:rsidR="00FB2DE2" w:rsidRDefault="00FB2DE2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For the Academic year</w:t>
      </w:r>
    </w:p>
    <w:p w:rsidR="00FB2DE2" w:rsidRDefault="00FB2DE2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8"/>
          <w:szCs w:val="28"/>
        </w:rPr>
        <w:t>2013-2014</w:t>
      </w:r>
    </w:p>
    <w:p w:rsidR="00FB2DE2" w:rsidRDefault="00FB2DE2">
      <w:pPr>
        <w:jc w:val="center"/>
        <w:rPr>
          <w:b/>
          <w:bCs/>
          <w:sz w:val="22"/>
          <w:szCs w:val="22"/>
        </w:rPr>
      </w:pPr>
    </w:p>
    <w:p w:rsidR="00FB2DE2" w:rsidRDefault="00FB2DE2">
      <w:pPr>
        <w:jc w:val="center"/>
        <w:rPr>
          <w:b/>
          <w:bCs/>
          <w:color w:val="0000FF"/>
          <w:sz w:val="22"/>
          <w:szCs w:val="22"/>
        </w:rPr>
      </w:pPr>
      <w:r>
        <w:rPr>
          <w:b/>
          <w:bCs/>
          <w:sz w:val="22"/>
          <w:szCs w:val="22"/>
        </w:rPr>
        <w:t>BY</w:t>
      </w:r>
    </w:p>
    <w:p w:rsidR="00FB2DE2" w:rsidRDefault="00FB2DE2">
      <w:pPr>
        <w:rPr>
          <w:b/>
          <w:bCs/>
          <w:color w:val="0000FF"/>
          <w:sz w:val="28"/>
          <w:szCs w:val="28"/>
        </w:rPr>
      </w:pPr>
      <w:r>
        <w:rPr>
          <w:b/>
          <w:bCs/>
          <w:color w:val="0000FF"/>
          <w:sz w:val="22"/>
          <w:szCs w:val="22"/>
        </w:rPr>
        <w:t xml:space="preserve">  </w:t>
      </w:r>
      <w:r w:rsidR="00F872A2">
        <w:rPr>
          <w:b/>
          <w:bCs/>
          <w:color w:val="0000FF"/>
          <w:sz w:val="22"/>
          <w:szCs w:val="22"/>
        </w:rPr>
        <w:tab/>
        <w:t xml:space="preserve">           N</w:t>
      </w:r>
      <w:r>
        <w:rPr>
          <w:b/>
          <w:bCs/>
          <w:color w:val="0000FF"/>
          <w:sz w:val="22"/>
          <w:szCs w:val="22"/>
        </w:rPr>
        <w:t>AGABHARAN.N</w:t>
      </w:r>
      <w:r>
        <w:rPr>
          <w:b/>
          <w:bCs/>
          <w:color w:val="0000FF"/>
          <w:sz w:val="22"/>
          <w:szCs w:val="22"/>
        </w:rPr>
        <w:tab/>
      </w:r>
      <w:r>
        <w:rPr>
          <w:b/>
          <w:bCs/>
          <w:color w:val="0000FF"/>
          <w:sz w:val="22"/>
          <w:szCs w:val="22"/>
        </w:rPr>
        <w:tab/>
      </w:r>
      <w:r>
        <w:rPr>
          <w:b/>
          <w:bCs/>
          <w:color w:val="0000FF"/>
          <w:sz w:val="22"/>
          <w:szCs w:val="22"/>
        </w:rPr>
        <w:tab/>
      </w:r>
      <w:r>
        <w:rPr>
          <w:b/>
          <w:bCs/>
          <w:color w:val="0000FF"/>
          <w:sz w:val="22"/>
          <w:szCs w:val="22"/>
        </w:rPr>
        <w:tab/>
      </w:r>
      <w:r>
        <w:rPr>
          <w:b/>
          <w:bCs/>
          <w:color w:val="0000FF"/>
          <w:sz w:val="22"/>
          <w:szCs w:val="22"/>
        </w:rPr>
        <w:tab/>
      </w:r>
      <w:r>
        <w:rPr>
          <w:b/>
          <w:bCs/>
          <w:color w:val="0000FF"/>
          <w:sz w:val="28"/>
          <w:szCs w:val="28"/>
        </w:rPr>
        <w:t>1PE10CS054</w:t>
      </w:r>
    </w:p>
    <w:p w:rsidR="00FB2DE2" w:rsidRDefault="00FB2DE2">
      <w:pPr>
        <w:rPr>
          <w:color w:val="0000FF"/>
          <w:sz w:val="28"/>
          <w:szCs w:val="28"/>
        </w:rPr>
      </w:pPr>
      <w:r>
        <w:rPr>
          <w:b/>
          <w:bCs/>
          <w:color w:val="0000FF"/>
          <w:sz w:val="28"/>
          <w:szCs w:val="28"/>
        </w:rPr>
        <w:t xml:space="preserve">                 </w:t>
      </w:r>
      <w:r w:rsidR="00F872A2">
        <w:rPr>
          <w:b/>
          <w:bCs/>
          <w:color w:val="0000FF"/>
          <w:sz w:val="22"/>
          <w:szCs w:val="22"/>
        </w:rPr>
        <w:t xml:space="preserve">  </w:t>
      </w:r>
      <w:r>
        <w:rPr>
          <w:b/>
          <w:bCs/>
          <w:color w:val="0000FF"/>
          <w:sz w:val="22"/>
          <w:szCs w:val="22"/>
        </w:rPr>
        <w:t>NAVEEN KUMAR.M</w:t>
      </w:r>
      <w:r>
        <w:rPr>
          <w:b/>
          <w:bCs/>
          <w:color w:val="0000FF"/>
          <w:sz w:val="22"/>
          <w:szCs w:val="22"/>
        </w:rPr>
        <w:tab/>
      </w:r>
      <w:r>
        <w:rPr>
          <w:b/>
          <w:bCs/>
          <w:color w:val="0000FF"/>
          <w:sz w:val="28"/>
          <w:szCs w:val="28"/>
        </w:rPr>
        <w:tab/>
      </w:r>
      <w:r>
        <w:rPr>
          <w:b/>
          <w:bCs/>
          <w:color w:val="0000FF"/>
          <w:sz w:val="28"/>
          <w:szCs w:val="28"/>
        </w:rPr>
        <w:tab/>
      </w:r>
      <w:r>
        <w:rPr>
          <w:b/>
          <w:bCs/>
          <w:color w:val="0000FF"/>
          <w:sz w:val="28"/>
          <w:szCs w:val="28"/>
        </w:rPr>
        <w:tab/>
      </w:r>
      <w:r>
        <w:rPr>
          <w:b/>
          <w:bCs/>
          <w:color w:val="0000FF"/>
          <w:sz w:val="28"/>
          <w:szCs w:val="28"/>
        </w:rPr>
        <w:tab/>
        <w:t xml:space="preserve">1PE10CS056           </w:t>
      </w:r>
    </w:p>
    <w:p w:rsidR="00FB2DE2" w:rsidRDefault="00FB2DE2">
      <w:pPr>
        <w:jc w:val="center"/>
        <w:rPr>
          <w:color w:val="0000FF"/>
          <w:sz w:val="28"/>
          <w:szCs w:val="28"/>
        </w:rPr>
      </w:pPr>
    </w:p>
    <w:p w:rsidR="00FB2DE2" w:rsidRDefault="00FB2DE2">
      <w:pPr>
        <w:jc w:val="center"/>
        <w:rPr>
          <w:sz w:val="23"/>
          <w:szCs w:val="23"/>
        </w:rPr>
      </w:pPr>
    </w:p>
    <w:p w:rsidR="00FB2DE2" w:rsidRDefault="00FB2DE2">
      <w:pPr>
        <w:jc w:val="center"/>
        <w:rPr>
          <w:sz w:val="23"/>
          <w:szCs w:val="23"/>
        </w:rPr>
      </w:pPr>
    </w:p>
    <w:p w:rsidR="00FB2DE2" w:rsidRDefault="006601F0">
      <w:pPr>
        <w:jc w:val="center"/>
        <w:rPr>
          <w:sz w:val="23"/>
          <w:szCs w:val="23"/>
        </w:rPr>
      </w:pPr>
      <w:r>
        <w:rPr>
          <w:noProof/>
          <w:sz w:val="23"/>
          <w:szCs w:val="23"/>
          <w:lang w:eastAsia="en-US"/>
        </w:rPr>
        <w:drawing>
          <wp:inline distT="0" distB="0" distL="0" distR="0">
            <wp:extent cx="940435" cy="1000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000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E2" w:rsidRDefault="00FB2DE2">
      <w:pPr>
        <w:jc w:val="center"/>
        <w:rPr>
          <w:sz w:val="23"/>
          <w:szCs w:val="23"/>
        </w:rPr>
      </w:pPr>
    </w:p>
    <w:p w:rsidR="00FB2DE2" w:rsidRDefault="00FB2DE2">
      <w:pPr>
        <w:jc w:val="center"/>
        <w:rPr>
          <w:sz w:val="23"/>
          <w:szCs w:val="23"/>
        </w:rPr>
      </w:pPr>
    </w:p>
    <w:p w:rsidR="00FB2DE2" w:rsidRDefault="00FB2DE2">
      <w:pPr>
        <w:jc w:val="center"/>
        <w:rPr>
          <w:sz w:val="23"/>
          <w:szCs w:val="23"/>
        </w:rPr>
      </w:pPr>
    </w:p>
    <w:p w:rsidR="00FB2DE2" w:rsidRDefault="00FB2DE2">
      <w:pPr>
        <w:jc w:val="center"/>
        <w:rPr>
          <w:b/>
          <w:color w:val="800000"/>
          <w:sz w:val="32"/>
          <w:szCs w:val="32"/>
        </w:rPr>
      </w:pPr>
      <w:r>
        <w:rPr>
          <w:b/>
          <w:color w:val="800000"/>
          <w:sz w:val="30"/>
          <w:szCs w:val="30"/>
        </w:rPr>
        <w:t>Department of Computer Science and Engineering</w:t>
      </w:r>
    </w:p>
    <w:p w:rsidR="00FB2DE2" w:rsidRDefault="00FB2DE2">
      <w:pPr>
        <w:jc w:val="center"/>
        <w:rPr>
          <w:b/>
          <w:color w:val="800000"/>
          <w:sz w:val="28"/>
          <w:szCs w:val="28"/>
        </w:rPr>
      </w:pPr>
      <w:r>
        <w:rPr>
          <w:b/>
          <w:color w:val="800000"/>
          <w:sz w:val="32"/>
          <w:szCs w:val="32"/>
        </w:rPr>
        <w:t>PESIT BANGALORE SOUTH CAMPUS</w:t>
      </w:r>
    </w:p>
    <w:p w:rsidR="00FB2DE2" w:rsidRDefault="00FB2DE2">
      <w:pPr>
        <w:jc w:val="center"/>
        <w:rPr>
          <w:b/>
          <w:color w:val="800000"/>
          <w:sz w:val="28"/>
          <w:szCs w:val="28"/>
        </w:rPr>
      </w:pPr>
      <w:r>
        <w:rPr>
          <w:b/>
          <w:color w:val="800000"/>
          <w:sz w:val="28"/>
          <w:szCs w:val="28"/>
        </w:rPr>
        <w:t>HOSUR ROAD</w:t>
      </w:r>
    </w:p>
    <w:p w:rsidR="00FB2DE2" w:rsidRDefault="00FB2DE2">
      <w:pPr>
        <w:jc w:val="center"/>
        <w:rPr>
          <w:b/>
          <w:color w:val="800000"/>
          <w:sz w:val="36"/>
          <w:szCs w:val="36"/>
        </w:rPr>
        <w:sectPr w:rsidR="00FB2DE2">
          <w:pgSz w:w="11851" w:h="16838"/>
          <w:pgMar w:top="1489" w:right="1489" w:bottom="1489" w:left="1489" w:header="720" w:footer="720" w:gutter="0"/>
          <w:pgBorders>
            <w:top w:val="single" w:sz="8" w:space="1" w:color="000080"/>
            <w:left w:val="single" w:sz="8" w:space="1" w:color="000080"/>
            <w:bottom w:val="single" w:sz="8" w:space="1" w:color="000080"/>
            <w:right w:val="single" w:sz="8" w:space="1" w:color="000080"/>
          </w:pgBorders>
          <w:cols w:space="720"/>
          <w:docGrid w:linePitch="360"/>
        </w:sectPr>
      </w:pPr>
      <w:r>
        <w:rPr>
          <w:b/>
          <w:color w:val="800000"/>
          <w:sz w:val="28"/>
          <w:szCs w:val="28"/>
        </w:rPr>
        <w:t>BENGALURU-560100</w:t>
      </w:r>
    </w:p>
    <w:p w:rsidR="00F872A2" w:rsidRDefault="00F872A2">
      <w:pPr>
        <w:jc w:val="center"/>
        <w:rPr>
          <w:b/>
          <w:color w:val="800000"/>
          <w:sz w:val="36"/>
          <w:szCs w:val="36"/>
        </w:rPr>
      </w:pPr>
    </w:p>
    <w:p w:rsidR="00FB2DE2" w:rsidRDefault="00FB2DE2">
      <w:pPr>
        <w:jc w:val="center"/>
        <w:rPr>
          <w:b/>
          <w:color w:val="800000"/>
          <w:sz w:val="28"/>
          <w:szCs w:val="28"/>
        </w:rPr>
      </w:pPr>
      <w:r>
        <w:rPr>
          <w:b/>
          <w:color w:val="800000"/>
          <w:sz w:val="36"/>
          <w:szCs w:val="36"/>
        </w:rPr>
        <w:t>PESIT BANGALORE SOUTH CAMPUS</w:t>
      </w:r>
    </w:p>
    <w:p w:rsidR="00FB2DE2" w:rsidRDefault="00FB2DE2">
      <w:pPr>
        <w:jc w:val="center"/>
        <w:rPr>
          <w:b/>
          <w:color w:val="800000"/>
          <w:sz w:val="28"/>
          <w:szCs w:val="28"/>
        </w:rPr>
      </w:pPr>
      <w:r>
        <w:rPr>
          <w:b/>
          <w:color w:val="800000"/>
          <w:sz w:val="28"/>
          <w:szCs w:val="28"/>
        </w:rPr>
        <w:t>HOSUR ROAD</w:t>
      </w:r>
    </w:p>
    <w:p w:rsidR="00FB2DE2" w:rsidRDefault="00FB2DE2">
      <w:pPr>
        <w:jc w:val="center"/>
        <w:rPr>
          <w:b/>
          <w:sz w:val="28"/>
          <w:szCs w:val="28"/>
        </w:rPr>
      </w:pPr>
      <w:r>
        <w:rPr>
          <w:b/>
          <w:color w:val="800000"/>
          <w:sz w:val="28"/>
          <w:szCs w:val="28"/>
        </w:rPr>
        <w:t>BENGALURU-560100</w:t>
      </w:r>
    </w:p>
    <w:p w:rsidR="00FB2DE2" w:rsidRDefault="00FB2DE2">
      <w:pPr>
        <w:jc w:val="center"/>
        <w:rPr>
          <w:b/>
          <w:sz w:val="28"/>
          <w:szCs w:val="28"/>
        </w:rPr>
      </w:pPr>
    </w:p>
    <w:p w:rsidR="00FB2DE2" w:rsidRDefault="00FB2DE2">
      <w:pPr>
        <w:jc w:val="center"/>
        <w:rPr>
          <w:b/>
          <w:sz w:val="28"/>
          <w:szCs w:val="28"/>
        </w:rPr>
      </w:pPr>
    </w:p>
    <w:p w:rsidR="00FB2DE2" w:rsidRDefault="006601F0">
      <w:pPr>
        <w:jc w:val="center"/>
      </w:pPr>
      <w:r>
        <w:rPr>
          <w:noProof/>
          <w:sz w:val="23"/>
          <w:szCs w:val="23"/>
          <w:lang w:eastAsia="en-US"/>
        </w:rPr>
        <w:drawing>
          <wp:inline distT="0" distB="0" distL="0" distR="0">
            <wp:extent cx="940435" cy="1000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0007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DE2" w:rsidRDefault="00FB2DE2">
      <w:pPr>
        <w:jc w:val="center"/>
      </w:pPr>
    </w:p>
    <w:p w:rsidR="00FB2DE2" w:rsidRDefault="00FB2DE2">
      <w:pPr>
        <w:jc w:val="center"/>
        <w:rPr>
          <w:b/>
          <w:bCs/>
          <w:i/>
          <w:iCs/>
          <w:sz w:val="32"/>
          <w:szCs w:val="36"/>
          <w:u w:val="single"/>
        </w:rPr>
      </w:pPr>
      <w:r>
        <w:rPr>
          <w:b/>
          <w:color w:val="800000"/>
        </w:rPr>
        <w:t>DEPARTMENT OF COMPUTER SCIENCE AND ENGINEERING</w:t>
      </w:r>
    </w:p>
    <w:p w:rsidR="00FB2DE2" w:rsidRDefault="00FB2DE2">
      <w:pPr>
        <w:jc w:val="center"/>
        <w:rPr>
          <w:b/>
          <w:bCs/>
          <w:i/>
          <w:iCs/>
          <w:sz w:val="32"/>
          <w:szCs w:val="36"/>
          <w:u w:val="single"/>
        </w:rPr>
      </w:pPr>
    </w:p>
    <w:p w:rsidR="00F872A2" w:rsidRDefault="00F872A2">
      <w:pPr>
        <w:jc w:val="center"/>
        <w:rPr>
          <w:b/>
          <w:bCs/>
          <w:i/>
          <w:iCs/>
          <w:sz w:val="32"/>
          <w:szCs w:val="36"/>
          <w:u w:val="single"/>
        </w:rPr>
      </w:pPr>
    </w:p>
    <w:p w:rsidR="00FB2DE2" w:rsidRDefault="00FB2DE2">
      <w:pPr>
        <w:pStyle w:val="Heading2"/>
        <w:tabs>
          <w:tab w:val="left" w:pos="2708"/>
        </w:tabs>
        <w:spacing w:line="480" w:lineRule="auto"/>
        <w:rPr>
          <w:i/>
          <w:iCs/>
          <w:color w:val="0000FF"/>
          <w:sz w:val="32"/>
          <w:szCs w:val="36"/>
          <w:u w:val="single"/>
        </w:rPr>
      </w:pPr>
      <w:r>
        <w:rPr>
          <w:i/>
          <w:iCs/>
          <w:color w:val="0000FF"/>
          <w:sz w:val="32"/>
          <w:szCs w:val="36"/>
          <w:u w:val="single"/>
        </w:rPr>
        <w:t>CERTIFICATE</w:t>
      </w:r>
    </w:p>
    <w:p w:rsidR="00F872A2" w:rsidRPr="00F872A2" w:rsidRDefault="00F872A2" w:rsidP="00F872A2"/>
    <w:p w:rsidR="00FB2DE2" w:rsidRPr="00F872A2" w:rsidRDefault="00FB2DE2">
      <w:pPr>
        <w:autoSpaceDE w:val="0"/>
        <w:spacing w:line="360" w:lineRule="auto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This is to certify that the project entitle </w:t>
      </w:r>
      <w:r>
        <w:rPr>
          <w:b/>
          <w:bCs/>
          <w:i/>
          <w:color w:val="008000"/>
          <w:sz w:val="28"/>
          <w:szCs w:val="28"/>
        </w:rPr>
        <w:t>“HAND-CRICKET</w:t>
      </w:r>
      <w:r w:rsidR="00F872A2">
        <w:rPr>
          <w:b/>
          <w:bCs/>
          <w:i/>
          <w:color w:val="008000"/>
          <w:sz w:val="28"/>
          <w:szCs w:val="28"/>
        </w:rPr>
        <w:t>”</w:t>
      </w:r>
      <w:r w:rsidR="00F872A2">
        <w:rPr>
          <w:rFonts w:ascii="TimesNewRoman" w:hAnsi="TimesNewRoman" w:cs="TimesNewRoman"/>
          <w:b/>
          <w:bCs/>
          <w:color w:val="008000"/>
          <w:sz w:val="28"/>
          <w:szCs w:val="28"/>
        </w:rPr>
        <w:t xml:space="preserve"> </w:t>
      </w:r>
      <w:r w:rsidR="00F872A2">
        <w:rPr>
          <w:b/>
          <w:bCs/>
          <w:i/>
          <w:sz w:val="28"/>
          <w:szCs w:val="28"/>
        </w:rPr>
        <w:t>is</w:t>
      </w:r>
      <w:r>
        <w:rPr>
          <w:i/>
          <w:sz w:val="28"/>
          <w:szCs w:val="28"/>
        </w:rPr>
        <w:t xml:space="preserve"> a bonafide work carried out by </w:t>
      </w:r>
      <w:r>
        <w:rPr>
          <w:b/>
          <w:bCs/>
          <w:i/>
          <w:color w:val="008000"/>
          <w:sz w:val="28"/>
          <w:szCs w:val="28"/>
        </w:rPr>
        <w:t>NAGABHARAN.N</w:t>
      </w:r>
      <w:r>
        <w:rPr>
          <w:i/>
          <w:color w:val="008000"/>
          <w:sz w:val="28"/>
          <w:szCs w:val="28"/>
        </w:rPr>
        <w:t xml:space="preserve"> </w:t>
      </w:r>
      <w:r w:rsidRPr="00F872A2">
        <w:rPr>
          <w:i/>
          <w:sz w:val="28"/>
          <w:szCs w:val="28"/>
        </w:rPr>
        <w:t>and</w:t>
      </w:r>
      <w:r>
        <w:rPr>
          <w:i/>
          <w:color w:val="008000"/>
          <w:sz w:val="28"/>
          <w:szCs w:val="28"/>
        </w:rPr>
        <w:t xml:space="preserve"> </w:t>
      </w:r>
      <w:r>
        <w:rPr>
          <w:b/>
          <w:i/>
          <w:color w:val="008000"/>
          <w:sz w:val="28"/>
          <w:szCs w:val="28"/>
        </w:rPr>
        <w:t>NAVEEN KUMAR .M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bearing USN </w:t>
      </w:r>
      <w:r>
        <w:rPr>
          <w:b/>
          <w:i/>
          <w:color w:val="008000"/>
          <w:sz w:val="28"/>
          <w:szCs w:val="28"/>
        </w:rPr>
        <w:t xml:space="preserve">1PE10CS054 and </w:t>
      </w:r>
      <w:r>
        <w:rPr>
          <w:b/>
          <w:bCs/>
          <w:i/>
          <w:iCs/>
          <w:color w:val="008000"/>
          <w:sz w:val="28"/>
          <w:szCs w:val="28"/>
        </w:rPr>
        <w:t>1PE10CS056</w:t>
      </w:r>
      <w:r>
        <w:rPr>
          <w:b/>
          <w:bCs/>
          <w:i/>
          <w:iCs/>
          <w:color w:val="0000FF"/>
          <w:sz w:val="28"/>
          <w:szCs w:val="28"/>
        </w:rPr>
        <w:t xml:space="preserve"> </w:t>
      </w:r>
      <w:r w:rsidR="00F872A2" w:rsidRPr="00F872A2">
        <w:rPr>
          <w:i/>
          <w:sz w:val="28"/>
          <w:szCs w:val="28"/>
        </w:rPr>
        <w:t>respectively</w:t>
      </w:r>
      <w:r>
        <w:rPr>
          <w:sz w:val="28"/>
          <w:szCs w:val="28"/>
        </w:rPr>
        <w:t>,</w:t>
      </w:r>
      <w:r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in </w:t>
      </w:r>
      <w:r>
        <w:rPr>
          <w:i/>
          <w:color w:val="0000FF"/>
          <w:sz w:val="28"/>
          <w:szCs w:val="28"/>
        </w:rPr>
        <w:t xml:space="preserve">Computer Graphics and Visualization Lab (10CSL67) for the </w:t>
      </w:r>
      <w:r>
        <w:rPr>
          <w:i/>
          <w:sz w:val="28"/>
          <w:szCs w:val="28"/>
        </w:rPr>
        <w:t xml:space="preserve"> </w:t>
      </w:r>
      <w:r>
        <w:rPr>
          <w:i/>
          <w:color w:val="0000FF"/>
          <w:sz w:val="28"/>
          <w:szCs w:val="28"/>
        </w:rPr>
        <w:t>6</w:t>
      </w:r>
      <w:r>
        <w:rPr>
          <w:i/>
          <w:color w:val="0000FF"/>
          <w:sz w:val="28"/>
          <w:szCs w:val="28"/>
          <w:vertAlign w:val="superscript"/>
        </w:rPr>
        <w:t>th</w:t>
      </w:r>
      <w:r>
        <w:rPr>
          <w:i/>
          <w:color w:val="0000FF"/>
          <w:sz w:val="28"/>
          <w:szCs w:val="28"/>
        </w:rPr>
        <w:t xml:space="preserve"> Semester</w:t>
      </w:r>
      <w:r>
        <w:rPr>
          <w:i/>
          <w:sz w:val="28"/>
          <w:szCs w:val="28"/>
        </w:rPr>
        <w:t xml:space="preserve"> in partial fulfillment for the award of </w:t>
      </w:r>
      <w:r>
        <w:rPr>
          <w:bCs/>
          <w:i/>
          <w:sz w:val="28"/>
          <w:szCs w:val="28"/>
        </w:rPr>
        <w:t xml:space="preserve">Degree of </w:t>
      </w:r>
      <w:r>
        <w:rPr>
          <w:bCs/>
          <w:i/>
          <w:color w:val="0000FF"/>
          <w:sz w:val="28"/>
          <w:szCs w:val="28"/>
        </w:rPr>
        <w:t>Bachelor of Engineering</w:t>
      </w:r>
      <w:r>
        <w:rPr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in </w:t>
      </w:r>
      <w:r>
        <w:rPr>
          <w:i/>
          <w:color w:val="0000FF"/>
          <w:sz w:val="28"/>
          <w:szCs w:val="28"/>
        </w:rPr>
        <w:t>Computer Science and</w:t>
      </w:r>
      <w:r>
        <w:rPr>
          <w:bCs/>
          <w:i/>
          <w:color w:val="0000FF"/>
          <w:sz w:val="28"/>
          <w:szCs w:val="28"/>
        </w:rPr>
        <w:t xml:space="preserve"> Engineering</w:t>
      </w:r>
      <w:r>
        <w:rPr>
          <w:i/>
          <w:sz w:val="28"/>
          <w:szCs w:val="28"/>
        </w:rPr>
        <w:t xml:space="preserve"> of </w:t>
      </w:r>
      <w:r>
        <w:rPr>
          <w:bCs/>
          <w:i/>
          <w:color w:val="0000FF"/>
          <w:sz w:val="28"/>
          <w:szCs w:val="28"/>
        </w:rPr>
        <w:t>Visvesvaraya Technological University, Belgaum</w:t>
      </w:r>
      <w:r w:rsidR="00F872A2">
        <w:rPr>
          <w:i/>
          <w:sz w:val="28"/>
          <w:szCs w:val="28"/>
        </w:rPr>
        <w:t xml:space="preserve"> during the year 2013 - 2014</w:t>
      </w:r>
      <w:r>
        <w:rPr>
          <w:i/>
          <w:sz w:val="28"/>
          <w:szCs w:val="28"/>
        </w:rPr>
        <w:t>.</w:t>
      </w:r>
    </w:p>
    <w:p w:rsidR="00FB2DE2" w:rsidRDefault="00FB2DE2">
      <w:pPr>
        <w:spacing w:line="360" w:lineRule="auto"/>
        <w:jc w:val="both"/>
        <w:rPr>
          <w:b/>
          <w:bCs/>
          <w:i/>
          <w:sz w:val="28"/>
          <w:szCs w:val="28"/>
          <w:u w:val="single"/>
        </w:rPr>
      </w:pPr>
    </w:p>
    <w:p w:rsidR="00FB2DE2" w:rsidRDefault="00FB2DE2">
      <w:pPr>
        <w:tabs>
          <w:tab w:val="left" w:pos="2708"/>
        </w:tabs>
        <w:spacing w:line="480" w:lineRule="auto"/>
        <w:jc w:val="both"/>
        <w:rPr>
          <w:b/>
          <w:i/>
          <w:sz w:val="28"/>
        </w:rPr>
      </w:pPr>
    </w:p>
    <w:p w:rsidR="00F872A2" w:rsidRDefault="00F872A2">
      <w:pPr>
        <w:tabs>
          <w:tab w:val="left" w:pos="2708"/>
        </w:tabs>
        <w:spacing w:line="480" w:lineRule="auto"/>
        <w:jc w:val="both"/>
        <w:rPr>
          <w:b/>
          <w:i/>
          <w:sz w:val="28"/>
        </w:rPr>
      </w:pPr>
    </w:p>
    <w:p w:rsidR="00FB2DE2" w:rsidRDefault="00FB2DE2">
      <w:pPr>
        <w:tabs>
          <w:tab w:val="left" w:pos="2708"/>
        </w:tabs>
        <w:spacing w:line="480" w:lineRule="auto"/>
        <w:jc w:val="both"/>
        <w:rPr>
          <w:b/>
          <w:i/>
        </w:rPr>
      </w:pPr>
      <w:r>
        <w:rPr>
          <w:b/>
          <w:i/>
          <w:sz w:val="28"/>
        </w:rPr>
        <w:t>---------------------------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>---------------------------</w:t>
      </w:r>
    </w:p>
    <w:p w:rsidR="00FB2DE2" w:rsidRDefault="00FB2DE2">
      <w:pPr>
        <w:tabs>
          <w:tab w:val="left" w:pos="2708"/>
        </w:tabs>
        <w:spacing w:line="480" w:lineRule="auto"/>
        <w:jc w:val="both"/>
        <w:rPr>
          <w:b/>
          <w:bCs/>
        </w:rPr>
      </w:pPr>
      <w:r>
        <w:rPr>
          <w:b/>
          <w:i/>
        </w:rPr>
        <w:t>Signature of the guide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>Signature of the HOD</w:t>
      </w:r>
    </w:p>
    <w:p w:rsidR="00FB2DE2" w:rsidRDefault="00DF1BD9">
      <w:pPr>
        <w:tabs>
          <w:tab w:val="left" w:pos="2708"/>
        </w:tabs>
        <w:spacing w:line="100" w:lineRule="atLeast"/>
        <w:jc w:val="both"/>
      </w:pPr>
      <w:r>
        <w:rPr>
          <w:b/>
          <w:bCs/>
        </w:rPr>
        <w:t>Sarasv</w:t>
      </w:r>
      <w:r w:rsidR="00FB2DE2">
        <w:rPr>
          <w:b/>
          <w:bCs/>
        </w:rPr>
        <w:t>at</w:t>
      </w:r>
      <w:r>
        <w:rPr>
          <w:b/>
          <w:bCs/>
        </w:rPr>
        <w:t>i</w:t>
      </w:r>
      <w:r w:rsidR="00FB2DE2">
        <w:rPr>
          <w:b/>
          <w:bCs/>
        </w:rPr>
        <w:t>.V</w:t>
      </w:r>
      <w:r w:rsidR="00FB2DE2">
        <w:rPr>
          <w:b/>
          <w:bCs/>
        </w:rPr>
        <w:tab/>
      </w:r>
      <w:r w:rsidR="00FB2DE2">
        <w:rPr>
          <w:b/>
          <w:bCs/>
        </w:rPr>
        <w:tab/>
      </w:r>
      <w:r w:rsidR="00FB2DE2">
        <w:rPr>
          <w:b/>
          <w:bCs/>
        </w:rPr>
        <w:tab/>
      </w:r>
      <w:r w:rsidR="00FB2DE2">
        <w:rPr>
          <w:b/>
          <w:bCs/>
        </w:rPr>
        <w:tab/>
      </w:r>
      <w:r w:rsidR="00FB2DE2">
        <w:rPr>
          <w:b/>
          <w:bCs/>
        </w:rPr>
        <w:tab/>
      </w:r>
      <w:r w:rsidR="00FB2DE2">
        <w:rPr>
          <w:b/>
          <w:bCs/>
        </w:rPr>
        <w:tab/>
        <w:t xml:space="preserve">Dr.Srikanta Murthy </w:t>
      </w:r>
    </w:p>
    <w:p w:rsidR="00FB2DE2" w:rsidRDefault="00FB2DE2">
      <w:pPr>
        <w:tabs>
          <w:tab w:val="left" w:pos="2708"/>
        </w:tabs>
        <w:spacing w:line="100" w:lineRule="atLeast"/>
        <w:jc w:val="both"/>
        <w:rPr>
          <w:sz w:val="22"/>
          <w:szCs w:val="22"/>
        </w:rPr>
      </w:pPr>
      <w:r>
        <w:t xml:space="preserve">Assistant </w:t>
      </w:r>
      <w:r w:rsidR="001D2D82">
        <w:t>P</w:t>
      </w:r>
      <w:r>
        <w:t>rofess</w:t>
      </w:r>
      <w:r w:rsidR="006444B9">
        <w:t>or</w:t>
      </w:r>
      <w:r>
        <w:rPr>
          <w:sz w:val="22"/>
          <w:szCs w:val="22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Head of the Dep</w:t>
      </w:r>
      <w:r w:rsidR="00DF1BD9">
        <w:t>ar</w:t>
      </w:r>
      <w:r>
        <w:t>t</w:t>
      </w:r>
      <w:r w:rsidR="00DF1BD9">
        <w:t>ment</w:t>
      </w:r>
    </w:p>
    <w:p w:rsidR="00FB2DE2" w:rsidRDefault="00FB2DE2">
      <w:pPr>
        <w:tabs>
          <w:tab w:val="left" w:pos="2708"/>
        </w:tabs>
        <w:spacing w:line="100" w:lineRule="atLeast"/>
        <w:jc w:val="both"/>
      </w:pPr>
      <w:r>
        <w:rPr>
          <w:sz w:val="22"/>
          <w:szCs w:val="22"/>
        </w:rPr>
        <w:t>Dept. of CSE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Dept. of CSE</w:t>
      </w:r>
    </w:p>
    <w:p w:rsidR="00FB2DE2" w:rsidRDefault="00FB2DE2">
      <w:pPr>
        <w:tabs>
          <w:tab w:val="left" w:pos="2708"/>
        </w:tabs>
        <w:spacing w:line="100" w:lineRule="atLeast"/>
        <w:jc w:val="both"/>
        <w:rPr>
          <w:b/>
          <w:bCs/>
        </w:rPr>
      </w:pPr>
      <w:r>
        <w:t>PESIT BSC, Bengaluru.</w:t>
      </w:r>
      <w:r>
        <w:tab/>
      </w:r>
      <w:r>
        <w:tab/>
      </w:r>
      <w:r>
        <w:tab/>
      </w:r>
      <w:r>
        <w:tab/>
      </w:r>
      <w:r>
        <w:tab/>
      </w:r>
      <w:r>
        <w:tab/>
        <w:t>PESIT BSC, Bengaluru.</w:t>
      </w:r>
    </w:p>
    <w:p w:rsidR="00FB2DE2" w:rsidRPr="00255792" w:rsidRDefault="00FB2DE2" w:rsidP="00255792">
      <w:pPr>
        <w:tabs>
          <w:tab w:val="left" w:pos="2708"/>
        </w:tabs>
        <w:rPr>
          <w:b/>
          <w:i/>
          <w:sz w:val="22"/>
          <w:szCs w:val="22"/>
        </w:rPr>
      </w:pPr>
      <w:r>
        <w:rPr>
          <w:b/>
          <w:bCs/>
        </w:rPr>
        <w:t xml:space="preserve">                          </w:t>
      </w:r>
      <w:r>
        <w:rPr>
          <w:b/>
          <w:i/>
          <w:sz w:val="22"/>
          <w:szCs w:val="22"/>
        </w:rPr>
        <w:t xml:space="preserve">                                             </w:t>
      </w:r>
      <w:r w:rsidR="00255792">
        <w:rPr>
          <w:b/>
          <w:i/>
          <w:sz w:val="22"/>
          <w:szCs w:val="22"/>
        </w:rPr>
        <w:t xml:space="preserve">                      </w:t>
      </w:r>
    </w:p>
    <w:p w:rsidR="00FB2DE2" w:rsidRDefault="00FB2DE2"/>
    <w:sectPr w:rsidR="00FB2DE2" w:rsidSect="0025579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B30" w:rsidRDefault="00474B30">
      <w:r>
        <w:separator/>
      </w:r>
    </w:p>
  </w:endnote>
  <w:endnote w:type="continuationSeparator" w:id="0">
    <w:p w:rsidR="00474B30" w:rsidRDefault="0047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NewRoman">
    <w:altName w:val="MS PMincho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DE2" w:rsidRDefault="00FB2D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DE2" w:rsidRDefault="00FB2DE2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DE2" w:rsidRDefault="00FB2D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B30" w:rsidRDefault="00474B30">
      <w:r>
        <w:separator/>
      </w:r>
    </w:p>
  </w:footnote>
  <w:footnote w:type="continuationSeparator" w:id="0">
    <w:p w:rsidR="00474B30" w:rsidRDefault="00474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DE2" w:rsidRDefault="00FB2DE2">
    <w:pPr>
      <w:pStyle w:val="Header"/>
      <w:tabs>
        <w:tab w:val="center" w:pos="4334"/>
        <w:tab w:val="right" w:pos="8669"/>
      </w:tabs>
      <w:jc w:val="right"/>
    </w:pPr>
    <w:r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2DE2" w:rsidRDefault="00FB2DE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2A2"/>
    <w:rsid w:val="001D2D82"/>
    <w:rsid w:val="00255792"/>
    <w:rsid w:val="00433CEC"/>
    <w:rsid w:val="00474B30"/>
    <w:rsid w:val="004A0491"/>
    <w:rsid w:val="006444B9"/>
    <w:rsid w:val="006601F0"/>
    <w:rsid w:val="00C01F9B"/>
    <w:rsid w:val="00D353AF"/>
    <w:rsid w:val="00DF1BD9"/>
    <w:rsid w:val="00F872A2"/>
    <w:rsid w:val="00FB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3">
    <w:name w:val="Body Text 3"/>
    <w:basedOn w:val="Normal"/>
    <w:pPr>
      <w:spacing w:line="360" w:lineRule="auto"/>
      <w:jc w:val="both"/>
    </w:pPr>
    <w:rPr>
      <w:rFonts w:ascii="Monotype Corsiva" w:hAnsi="Monotype Corsiva" w:cs="Monotype Corsiva"/>
      <w:sz w:val="28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3">
    <w:name w:val="Body Text 3"/>
    <w:basedOn w:val="Normal"/>
    <w:pPr>
      <w:spacing w:line="360" w:lineRule="auto"/>
      <w:jc w:val="both"/>
    </w:pPr>
    <w:rPr>
      <w:rFonts w:ascii="Monotype Corsiva" w:hAnsi="Monotype Corsiva" w:cs="Monotype Corsiva"/>
      <w:sz w:val="28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Nagabharan</dc:creator>
  <cp:lastModifiedBy>Nagabharan</cp:lastModifiedBy>
  <cp:revision>2</cp:revision>
  <cp:lastPrinted>2112-12-31T18:30:00Z</cp:lastPrinted>
  <dcterms:created xsi:type="dcterms:W3CDTF">2013-05-08T18:52:00Z</dcterms:created>
  <dcterms:modified xsi:type="dcterms:W3CDTF">2013-05-08T18:52:00Z</dcterms:modified>
</cp:coreProperties>
</file>